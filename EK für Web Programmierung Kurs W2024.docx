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3773" w14:textId="761DB74B" w:rsidR="00A877A7" w:rsidRDefault="00A877A7" w:rsidP="00A877A7">
      <w:pPr>
        <w:pStyle w:val="Heading1"/>
        <w:rPr>
          <w:lang w:val="de-DE"/>
        </w:rPr>
      </w:pPr>
      <w:r w:rsidRPr="00A877A7">
        <w:rPr>
          <w:lang w:val="de-DE"/>
        </w:rPr>
        <w:t xml:space="preserve">EK für Web </w:t>
      </w:r>
      <w:r w:rsidR="00A00603" w:rsidRPr="00A877A7">
        <w:rPr>
          <w:lang w:val="de-DE"/>
        </w:rPr>
        <w:t>Programmierung</w:t>
      </w:r>
      <w:r>
        <w:rPr>
          <w:lang w:val="de-DE"/>
        </w:rPr>
        <w:t xml:space="preserve"> Kurs W2024</w:t>
      </w:r>
    </w:p>
    <w:p w14:paraId="11E687C5" w14:textId="77777777" w:rsidR="00A877A7" w:rsidRDefault="00A877A7" w:rsidP="00A877A7">
      <w:pPr>
        <w:rPr>
          <w:lang w:val="de-DE"/>
        </w:rPr>
      </w:pPr>
    </w:p>
    <w:p w14:paraId="34DEB295" w14:textId="6CDDBE9D" w:rsidR="00A877A7" w:rsidRPr="00A877A7" w:rsidRDefault="00A877A7" w:rsidP="00A877A7">
      <w:pPr>
        <w:pStyle w:val="Heading3"/>
        <w:rPr>
          <w:lang w:val="de-DE"/>
        </w:rPr>
      </w:pPr>
      <w:r w:rsidRPr="00A877A7">
        <w:rPr>
          <w:lang w:val="de-DE"/>
        </w:rPr>
        <w:t>Lieber Student,</w:t>
      </w:r>
    </w:p>
    <w:p w14:paraId="441F1CE6" w14:textId="66F718C7" w:rsidR="00A9204E" w:rsidRDefault="00A877A7" w:rsidP="00A877A7">
      <w:pPr>
        <w:pStyle w:val="Heading3"/>
        <w:rPr>
          <w:lang w:val="de-DE"/>
        </w:rPr>
      </w:pPr>
      <w:r w:rsidRPr="00A877A7">
        <w:rPr>
          <w:lang w:val="de-DE"/>
        </w:rPr>
        <w:t>Hier ist eine detaillierte Anleitung, wie Sie eine persönliche Website mit Bootstrap erstellen können. Die Website wird vier Seiten enthalten: eine Landing Page, eine „Über mich“-Seite, eine Login-Seite und eine geheime Seite, die nur private Informationen enthält.</w:t>
      </w:r>
      <w:r>
        <w:rPr>
          <w:lang w:val="de-DE"/>
        </w:rPr>
        <w:t xml:space="preserve"> </w:t>
      </w:r>
    </w:p>
    <w:p w14:paraId="6EEBBF42" w14:textId="77777777" w:rsidR="00A877A7" w:rsidRDefault="00A877A7" w:rsidP="00A877A7">
      <w:pPr>
        <w:rPr>
          <w:lang w:val="de-DE"/>
        </w:rPr>
      </w:pPr>
    </w:p>
    <w:p w14:paraId="3A5A4F42" w14:textId="77777777" w:rsidR="0045026B" w:rsidRDefault="0045026B" w:rsidP="00A877A7">
      <w:pPr>
        <w:rPr>
          <w:lang w:val="de-DE"/>
        </w:rPr>
      </w:pPr>
    </w:p>
    <w:p w14:paraId="3F5EE31E" w14:textId="3095C958" w:rsidR="0045026B" w:rsidRPr="000C2AC6" w:rsidRDefault="0045026B" w:rsidP="0045026B">
      <w:pPr>
        <w:pStyle w:val="Heading1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Hilfe:   </w:t>
      </w:r>
    </w:p>
    <w:p w14:paraId="02C60F13" w14:textId="77777777" w:rsidR="0045026B" w:rsidRDefault="0045026B" w:rsidP="0045026B">
      <w:pPr>
        <w:rPr>
          <w:lang w:val="de-DE"/>
        </w:rPr>
      </w:pPr>
    </w:p>
    <w:p w14:paraId="51617297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Bitte denken Sie daran, dass jeder eine Bootstrap-Vorlage finden und jeder einzelnen Seite eine Navigationsleiste und eine Fußzeile hinzufügen muss. Außerdem können Sie das CSS-Design basierend auf Ihren Lieblingsfarben und Ihrem Lieblingsstil frei wählen.</w:t>
      </w:r>
    </w:p>
    <w:p w14:paraId="2275ECA4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</w:p>
    <w:p w14:paraId="210404A1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Der HTML-Inhalt, den Sie wie folgt sehen, muss auf jeder Seite vorhanden sein. </w:t>
      </w:r>
    </w:p>
    <w:p w14:paraId="32325F0B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</w:p>
    <w:p w14:paraId="5174F892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Zum Beispiel: </w:t>
      </w:r>
    </w:p>
    <w:p w14:paraId="0F70CF23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Auf der Indexseite werde ich folgende Informationen sehen: </w:t>
      </w:r>
    </w:p>
    <w:p w14:paraId="75C719E0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1: Willkommen auf meiner persönlichen Website!</w:t>
      </w:r>
    </w:p>
    <w:p w14:paraId="72388E00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2: Kurs: Web Programmierung von Ali Khorsandfard</w:t>
      </w:r>
    </w:p>
    <w:p w14:paraId="7EAC77EE" w14:textId="7568B868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3: </w:t>
      </w:r>
      <w:r w:rsidRPr="000C2AC6">
        <w:rPr>
          <w:b/>
          <w:bCs/>
          <w:lang w:val="de-DE"/>
        </w:rPr>
        <w:t>Informatiker</w:t>
      </w:r>
      <w:r w:rsidRPr="000C2AC6">
        <w:rPr>
          <w:b/>
          <w:bCs/>
          <w:lang w:val="de-DE"/>
        </w:rPr>
        <w:t xml:space="preserve"> Winter 2024</w:t>
      </w:r>
    </w:p>
    <w:p w14:paraId="3981CEE3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3: Name: Ihr Vorname, Ihr Nachname</w:t>
      </w:r>
    </w:p>
    <w:p w14:paraId="43EAA3D2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4: Ort: zum Beispiel Oberhausen</w:t>
      </w:r>
    </w:p>
    <w:p w14:paraId="1B9B8276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</w:p>
    <w:p w14:paraId="37E8B42C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 xml:space="preserve">Außerdem wird es ein Formular mit dem Titel „Kontaktieren Sie mich“ geben. </w:t>
      </w:r>
    </w:p>
    <w:p w14:paraId="7554C483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</w:p>
    <w:p w14:paraId="5003CF33" w14:textId="77777777" w:rsidR="0045026B" w:rsidRPr="000C2AC6" w:rsidRDefault="0045026B" w:rsidP="0045026B">
      <w:pPr>
        <w:pStyle w:val="Heading2"/>
        <w:rPr>
          <w:b/>
          <w:bCs/>
          <w:lang w:val="de-DE"/>
        </w:rPr>
      </w:pPr>
      <w:r w:rsidRPr="000C2AC6">
        <w:rPr>
          <w:b/>
          <w:bCs/>
          <w:lang w:val="de-DE"/>
        </w:rPr>
        <w:t>Die restlichen Seiten folgen demselben Muster.</w:t>
      </w:r>
    </w:p>
    <w:p w14:paraId="3D30A9E0" w14:textId="77777777" w:rsidR="0045026B" w:rsidRPr="0045026B" w:rsidRDefault="0045026B" w:rsidP="0045026B">
      <w:pPr>
        <w:pStyle w:val="Heading2"/>
        <w:rPr>
          <w:lang w:val="de-DE"/>
        </w:rPr>
      </w:pPr>
    </w:p>
    <w:p w14:paraId="550FCA11" w14:textId="0EF1C1C2" w:rsidR="0045026B" w:rsidRDefault="0045026B" w:rsidP="0045026B">
      <w:pPr>
        <w:pStyle w:val="Heading2"/>
        <w:rPr>
          <w:lang w:val="de-DE"/>
        </w:rPr>
      </w:pPr>
      <w:r w:rsidRPr="0045026B">
        <w:rPr>
          <w:highlight w:val="yellow"/>
          <w:lang w:val="de-DE"/>
        </w:rPr>
        <w:t>Bitte beachten Sie, dass ein defekter Link zu einem Minuspunkt führen kann.</w:t>
      </w:r>
    </w:p>
    <w:p w14:paraId="7ABA632B" w14:textId="77777777" w:rsidR="0045026B" w:rsidRDefault="0045026B" w:rsidP="0045026B">
      <w:pPr>
        <w:rPr>
          <w:lang w:val="de-DE"/>
        </w:rPr>
      </w:pPr>
    </w:p>
    <w:p w14:paraId="280C9CDA" w14:textId="77777777" w:rsidR="0045026B" w:rsidRDefault="0045026B" w:rsidP="0045026B">
      <w:pPr>
        <w:rPr>
          <w:lang w:val="de-DE"/>
        </w:rPr>
      </w:pPr>
    </w:p>
    <w:p w14:paraId="5FF5289F" w14:textId="77777777" w:rsidR="0045026B" w:rsidRDefault="0045026B" w:rsidP="0045026B">
      <w:pPr>
        <w:rPr>
          <w:lang w:val="de-DE"/>
        </w:rPr>
      </w:pPr>
    </w:p>
    <w:p w14:paraId="3FB43FE9" w14:textId="77777777" w:rsidR="00A877A7" w:rsidRPr="00A877A7" w:rsidRDefault="00A877A7" w:rsidP="00A00603">
      <w:pPr>
        <w:pStyle w:val="Heading1"/>
        <w:rPr>
          <w:lang w:val="en-DE"/>
        </w:rPr>
      </w:pPr>
      <w:proofErr w:type="spellStart"/>
      <w:r w:rsidRPr="00A877A7">
        <w:rPr>
          <w:lang w:val="en-DE"/>
        </w:rPr>
        <w:lastRenderedPageBreak/>
        <w:t>Schritte</w:t>
      </w:r>
      <w:proofErr w:type="spellEnd"/>
      <w:r w:rsidRPr="00A877A7">
        <w:rPr>
          <w:lang w:val="en-DE"/>
        </w:rPr>
        <w:t>:</w:t>
      </w:r>
    </w:p>
    <w:p w14:paraId="7BBD4870" w14:textId="4A70C37B" w:rsidR="00A877A7" w:rsidRPr="00A877A7" w:rsidRDefault="00A877A7" w:rsidP="00A00603">
      <w:pPr>
        <w:pStyle w:val="Heading2"/>
        <w:rPr>
          <w:lang w:val="en-DE"/>
        </w:rPr>
      </w:pPr>
      <w:proofErr w:type="spellStart"/>
      <w:r w:rsidRPr="00A877A7">
        <w:rPr>
          <w:lang w:val="en-DE"/>
        </w:rPr>
        <w:t>Projektstruktur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erstellen</w:t>
      </w:r>
      <w:proofErr w:type="spellEnd"/>
    </w:p>
    <w:p w14:paraId="27E75ADB" w14:textId="6015EC9C" w:rsidR="00A877A7" w:rsidRDefault="00A877A7" w:rsidP="00A00603">
      <w:pPr>
        <w:pStyle w:val="Heading3"/>
        <w:rPr>
          <w:lang w:val="en-DE"/>
        </w:rPr>
      </w:pPr>
      <w:r w:rsidRPr="00A877A7">
        <w:rPr>
          <w:lang w:val="en-DE"/>
        </w:rPr>
        <w:t xml:space="preserve">Bootstrap </w:t>
      </w:r>
      <w:proofErr w:type="spellStart"/>
      <w:r w:rsidRPr="00A877A7">
        <w:rPr>
          <w:lang w:val="en-DE"/>
        </w:rPr>
        <w:t>einbinden</w:t>
      </w:r>
      <w:proofErr w:type="spellEnd"/>
      <w:r w:rsidRPr="00A877A7">
        <w:rPr>
          <w:lang w:val="en-DE"/>
        </w:rPr>
        <w:t xml:space="preserve"> : Laden Sie Bootstrap </w:t>
      </w:r>
      <w:proofErr w:type="spellStart"/>
      <w:r w:rsidRPr="00A877A7">
        <w:rPr>
          <w:lang w:val="en-DE"/>
        </w:rPr>
        <w:t>herunter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oder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binden</w:t>
      </w:r>
      <w:proofErr w:type="spellEnd"/>
      <w:r w:rsidRPr="00A877A7">
        <w:rPr>
          <w:lang w:val="en-DE"/>
        </w:rPr>
        <w:t xml:space="preserve"> Sie es via CDN in </w:t>
      </w:r>
      <w:proofErr w:type="spellStart"/>
      <w:r w:rsidRPr="00A877A7">
        <w:rPr>
          <w:lang w:val="en-DE"/>
        </w:rPr>
        <w:t>Ihren</w:t>
      </w:r>
      <w:proofErr w:type="spellEnd"/>
      <w:r w:rsidRPr="00A877A7">
        <w:rPr>
          <w:lang w:val="en-DE"/>
        </w:rPr>
        <w:t xml:space="preserve"> HTML-</w:t>
      </w:r>
      <w:proofErr w:type="spellStart"/>
      <w:r w:rsidRPr="00A877A7">
        <w:rPr>
          <w:lang w:val="en-DE"/>
        </w:rPr>
        <w:t>Dateien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ein</w:t>
      </w:r>
      <w:proofErr w:type="spellEnd"/>
      <w:r w:rsidRPr="00A877A7">
        <w:rPr>
          <w:lang w:val="en-DE"/>
        </w:rPr>
        <w:t>:</w:t>
      </w:r>
    </w:p>
    <w:p w14:paraId="72537CAC" w14:textId="77777777" w:rsidR="00A877A7" w:rsidRDefault="00A877A7" w:rsidP="00A877A7">
      <w:pPr>
        <w:ind w:left="360"/>
        <w:rPr>
          <w:lang w:val="en-DE"/>
        </w:rPr>
      </w:pPr>
    </w:p>
    <w:p w14:paraId="7B778FA1" w14:textId="185B0890" w:rsidR="00A877A7" w:rsidRDefault="00A877A7" w:rsidP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137787"/>
        <w:rPr>
          <w:rFonts w:ascii="Consolas" w:hAnsi="Consolas" w:cs="Courier New"/>
          <w:sz w:val="17"/>
          <w:szCs w:val="17"/>
        </w:rPr>
      </w:pPr>
      <w:r w:rsidRPr="00A877A7">
        <w:rPr>
          <w:rFonts w:ascii="Consolas" w:hAnsi="Consolas" w:cs="Courier New"/>
          <w:sz w:val="17"/>
          <w:szCs w:val="17"/>
        </w:rPr>
        <w:t xml:space="preserve">&lt;link href="https://maxcdn.bootstrapcdn.com/bootstrap/4.0.0/css/bootstrap.min.css" </w:t>
      </w:r>
      <w:proofErr w:type="spellStart"/>
      <w:r w:rsidRPr="00A877A7">
        <w:rPr>
          <w:rFonts w:ascii="Consolas" w:hAnsi="Consolas" w:cs="Courier New"/>
          <w:sz w:val="17"/>
          <w:szCs w:val="17"/>
        </w:rPr>
        <w:t>rel</w:t>
      </w:r>
      <w:proofErr w:type="spellEnd"/>
      <w:r w:rsidRPr="00A877A7">
        <w:rPr>
          <w:rFonts w:ascii="Consolas" w:hAnsi="Consolas" w:cs="Courier New"/>
          <w:sz w:val="17"/>
          <w:szCs w:val="17"/>
        </w:rPr>
        <w:t>="stylesheet"&gt;</w:t>
      </w:r>
    </w:p>
    <w:p w14:paraId="2730CB78" w14:textId="77777777" w:rsidR="00A877A7" w:rsidRDefault="00A877A7" w:rsidP="00A877A7">
      <w:pPr>
        <w:rPr>
          <w:lang w:val="en-DE"/>
        </w:rPr>
      </w:pPr>
    </w:p>
    <w:p w14:paraId="2DDCBE8F" w14:textId="77777777" w:rsidR="00A877A7" w:rsidRPr="00A877A7" w:rsidRDefault="00A877A7" w:rsidP="00A00603">
      <w:pPr>
        <w:pStyle w:val="Heading2"/>
        <w:rPr>
          <w:lang w:val="en-DE"/>
        </w:rPr>
      </w:pPr>
      <w:r w:rsidRPr="00A877A7">
        <w:rPr>
          <w:lang w:val="en-DE"/>
        </w:rPr>
        <w:t>Landing Page (index.html)</w:t>
      </w:r>
    </w:p>
    <w:p w14:paraId="283880B4" w14:textId="08874F24" w:rsidR="00A877A7" w:rsidRDefault="00A877A7" w:rsidP="00A00603">
      <w:pPr>
        <w:pStyle w:val="Heading3"/>
        <w:rPr>
          <w:lang w:val="en-DE"/>
        </w:rPr>
      </w:pPr>
      <w:proofErr w:type="spellStart"/>
      <w:r w:rsidRPr="00A877A7">
        <w:rPr>
          <w:lang w:val="en-DE"/>
        </w:rPr>
        <w:t>Erstellen</w:t>
      </w:r>
      <w:proofErr w:type="spellEnd"/>
      <w:r w:rsidRPr="00A877A7">
        <w:rPr>
          <w:lang w:val="en-DE"/>
        </w:rPr>
        <w:t xml:space="preserve"> Sie </w:t>
      </w:r>
      <w:proofErr w:type="spellStart"/>
      <w:r w:rsidRPr="00A877A7">
        <w:rPr>
          <w:lang w:val="en-DE"/>
        </w:rPr>
        <w:t>eine</w:t>
      </w:r>
      <w:proofErr w:type="spellEnd"/>
      <w:r w:rsidRPr="00A877A7">
        <w:rPr>
          <w:lang w:val="en-DE"/>
        </w:rPr>
        <w:t xml:space="preserve"> Landing Page </w:t>
      </w:r>
      <w:proofErr w:type="spellStart"/>
      <w:r w:rsidRPr="00A877A7">
        <w:rPr>
          <w:lang w:val="en-DE"/>
        </w:rPr>
        <w:t>mit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einem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Kontaktformular</w:t>
      </w:r>
      <w:proofErr w:type="spellEnd"/>
      <w:r w:rsidRPr="00A877A7">
        <w:rPr>
          <w:lang w:val="en-DE"/>
        </w:rPr>
        <w:t>:</w:t>
      </w:r>
    </w:p>
    <w:p w14:paraId="0471854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1212EA82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"de"&gt;</w:t>
      </w:r>
    </w:p>
    <w:p w14:paraId="7ABB3E6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&lt;head&gt;</w:t>
      </w:r>
    </w:p>
    <w:p w14:paraId="7C564364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"UTF-8"&gt;</w:t>
      </w:r>
    </w:p>
    <w:p w14:paraId="14646045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Landing Page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69CE042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href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"https://maxcdn.bootstrapcdn.com/bootstrap/4.0.0/css/bootstrap.min.css"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"stylesheet"&gt;</w:t>
      </w:r>
    </w:p>
    <w:p w14:paraId="1F82BBF1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"stylesheet"&gt;</w:t>
      </w:r>
    </w:p>
    <w:p w14:paraId="7570C99D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&lt;/head&gt;</w:t>
      </w:r>
    </w:p>
    <w:p w14:paraId="02F38DA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&lt;body&gt;</w:t>
      </w:r>
    </w:p>
    <w:p w14:paraId="548E6F86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77594D6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Willkommen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auf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meiner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persönlichen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Website!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37FC7F6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Kurs: Web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Programmierung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by Ali Khorsandfard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CB16C36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Informatiker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Winter 2024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D9137D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>Name: 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Ihr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Vorname] 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Ihr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Nachname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719415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Standort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 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Ihr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Standort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</w:t>
      </w:r>
      <w:r>
        <w:rPr>
          <w:rFonts w:ascii="Consolas" w:hAnsi="Consolas" w:cs="Courier New"/>
          <w:sz w:val="17"/>
          <w:szCs w:val="17"/>
        </w:rPr>
        <w:t>&lt;/p&gt;</w:t>
      </w:r>
    </w:p>
    <w:p w14:paraId="1EECDD5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&lt;form&gt;</w:t>
      </w:r>
    </w:p>
    <w:p w14:paraId="7FF4C6C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"form-group"&gt;</w:t>
      </w:r>
    </w:p>
    <w:p w14:paraId="6C7B58A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"email"&gt;</w:t>
      </w:r>
      <w:r>
        <w:rPr>
          <w:rFonts w:ascii="Consolas" w:hAnsi="Consolas" w:cs="Courier New"/>
          <w:color w:val="000000"/>
          <w:sz w:val="17"/>
          <w:szCs w:val="17"/>
        </w:rPr>
        <w:t>Email: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5305B34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"email"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"email"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"Enter email"&gt;</w:t>
      </w:r>
    </w:p>
    <w:p w14:paraId="1CBC4B58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EA3358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"form-group"&gt;</w:t>
      </w:r>
    </w:p>
    <w:p w14:paraId="564A401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"message"&gt;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Nachricht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798A3C93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textarea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"message"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"Enter your message"&gt;&lt;/</w:t>
      </w:r>
      <w:proofErr w:type="spellStart"/>
      <w:r>
        <w:rPr>
          <w:rFonts w:ascii="Consolas" w:hAnsi="Consolas" w:cs="Courier New"/>
          <w:sz w:val="17"/>
          <w:szCs w:val="17"/>
        </w:rPr>
        <w:t>textarea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742BB67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61C3CC0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btn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btn</w:t>
      </w:r>
      <w:proofErr w:type="spellEnd"/>
      <w:r>
        <w:rPr>
          <w:rFonts w:ascii="Consolas" w:hAnsi="Consolas" w:cs="Courier New"/>
          <w:sz w:val="17"/>
          <w:szCs w:val="17"/>
        </w:rPr>
        <w:t>-primary"&gt;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Kontaktiere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mich</w:t>
      </w:r>
      <w:proofErr w:type="spellEnd"/>
      <w:r>
        <w:rPr>
          <w:rFonts w:ascii="Consolas" w:hAnsi="Consolas" w:cs="Courier New"/>
          <w:sz w:val="17"/>
          <w:szCs w:val="17"/>
        </w:rPr>
        <w:t>&lt;/button&gt;</w:t>
      </w:r>
    </w:p>
    <w:p w14:paraId="645385E3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73444422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1CF6B10F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"https://code.jquery.com/jquery-3.2.1.slim.min.js"&gt;&lt;/script&gt;</w:t>
      </w:r>
    </w:p>
    <w:p w14:paraId="3EF344B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"https://maxcdn.bootstrapcdn.com/bootstrap/4.0.0/js/bootstrap.min.js"&gt;&lt;/script&gt;</w:t>
      </w:r>
    </w:p>
    <w:p w14:paraId="15A0307F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30. &lt;/body&gt;</w:t>
      </w:r>
    </w:p>
    <w:p w14:paraId="3D712FF5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31. &lt;/html&gt;</w:t>
      </w:r>
    </w:p>
    <w:p w14:paraId="3A49B035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906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283482" w14:textId="54957334" w:rsidR="00A877A7" w:rsidRDefault="00A877A7" w:rsidP="00A877A7">
      <w:pPr>
        <w:rPr>
          <w:lang w:val="en-DE"/>
        </w:rPr>
      </w:pPr>
    </w:p>
    <w:p w14:paraId="65D5F05A" w14:textId="77777777" w:rsidR="0045026B" w:rsidRDefault="0045026B" w:rsidP="00A00603">
      <w:pPr>
        <w:pStyle w:val="Heading2"/>
        <w:rPr>
          <w:lang w:val="en-DE"/>
        </w:rPr>
      </w:pPr>
    </w:p>
    <w:p w14:paraId="6F4F3D3F" w14:textId="77777777" w:rsidR="0045026B" w:rsidRPr="0045026B" w:rsidRDefault="0045026B" w:rsidP="0045026B">
      <w:pPr>
        <w:rPr>
          <w:lang w:val="en-DE"/>
        </w:rPr>
      </w:pPr>
    </w:p>
    <w:p w14:paraId="20216FA2" w14:textId="77777777" w:rsidR="0045026B" w:rsidRDefault="0045026B" w:rsidP="00A00603">
      <w:pPr>
        <w:pStyle w:val="Heading2"/>
        <w:rPr>
          <w:lang w:val="en-DE"/>
        </w:rPr>
      </w:pPr>
    </w:p>
    <w:p w14:paraId="3ACC4397" w14:textId="77777777" w:rsidR="0045026B" w:rsidRPr="0045026B" w:rsidRDefault="0045026B" w:rsidP="0045026B">
      <w:pPr>
        <w:rPr>
          <w:lang w:val="en-DE"/>
        </w:rPr>
      </w:pPr>
    </w:p>
    <w:p w14:paraId="31ABC099" w14:textId="77777777" w:rsidR="0045026B" w:rsidRDefault="0045026B" w:rsidP="00A00603">
      <w:pPr>
        <w:pStyle w:val="Heading2"/>
        <w:rPr>
          <w:lang w:val="en-DE"/>
        </w:rPr>
      </w:pPr>
    </w:p>
    <w:p w14:paraId="52C75156" w14:textId="77777777" w:rsidR="0045026B" w:rsidRDefault="0045026B" w:rsidP="00A00603">
      <w:pPr>
        <w:pStyle w:val="Heading2"/>
        <w:rPr>
          <w:lang w:val="en-DE"/>
        </w:rPr>
      </w:pPr>
    </w:p>
    <w:p w14:paraId="3B394A02" w14:textId="25088447" w:rsidR="00A877A7" w:rsidRPr="00A877A7" w:rsidRDefault="00A877A7" w:rsidP="00A00603">
      <w:pPr>
        <w:pStyle w:val="Heading2"/>
        <w:rPr>
          <w:lang w:val="en-DE"/>
        </w:rPr>
      </w:pPr>
      <w:proofErr w:type="spellStart"/>
      <w:r w:rsidRPr="00A877A7">
        <w:rPr>
          <w:lang w:val="en-DE"/>
        </w:rPr>
        <w:t>Über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mich-Seite</w:t>
      </w:r>
      <w:proofErr w:type="spellEnd"/>
      <w:r w:rsidRPr="00A877A7">
        <w:rPr>
          <w:lang w:val="en-DE"/>
        </w:rPr>
        <w:t xml:space="preserve"> (about.html)</w:t>
      </w:r>
    </w:p>
    <w:p w14:paraId="6AA32F44" w14:textId="1FD8F4A3" w:rsidR="00A877A7" w:rsidRDefault="00A877A7" w:rsidP="00A00603">
      <w:pPr>
        <w:pStyle w:val="Heading3"/>
        <w:rPr>
          <w:lang w:val="en-DE"/>
        </w:rPr>
      </w:pPr>
      <w:proofErr w:type="spellStart"/>
      <w:r w:rsidRPr="00A877A7">
        <w:rPr>
          <w:lang w:val="en-DE"/>
        </w:rPr>
        <w:t>Erstellen</w:t>
      </w:r>
      <w:proofErr w:type="spellEnd"/>
      <w:r w:rsidRPr="00A877A7">
        <w:rPr>
          <w:lang w:val="en-DE"/>
        </w:rPr>
        <w:t xml:space="preserve"> Sie </w:t>
      </w:r>
      <w:proofErr w:type="spellStart"/>
      <w:r w:rsidRPr="00A877A7">
        <w:rPr>
          <w:lang w:val="en-DE"/>
        </w:rPr>
        <w:t>eine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Seite</w:t>
      </w:r>
      <w:proofErr w:type="spellEnd"/>
      <w:r w:rsidRPr="00A877A7">
        <w:rPr>
          <w:lang w:val="en-DE"/>
        </w:rPr>
        <w:t xml:space="preserve">, die </w:t>
      </w:r>
      <w:proofErr w:type="spellStart"/>
      <w:r w:rsidRPr="00A877A7">
        <w:rPr>
          <w:lang w:val="en-DE"/>
        </w:rPr>
        <w:t>Informationen</w:t>
      </w:r>
      <w:proofErr w:type="spellEnd"/>
      <w:r w:rsidRPr="00A877A7">
        <w:rPr>
          <w:lang w:val="en-DE"/>
        </w:rPr>
        <w:t xml:space="preserve"> </w:t>
      </w:r>
      <w:proofErr w:type="spellStart"/>
      <w:r w:rsidRPr="00A877A7">
        <w:rPr>
          <w:lang w:val="en-DE"/>
        </w:rPr>
        <w:t>über</w:t>
      </w:r>
      <w:proofErr w:type="spellEnd"/>
      <w:r w:rsidRPr="00A877A7">
        <w:rPr>
          <w:lang w:val="en-DE"/>
        </w:rPr>
        <w:t xml:space="preserve"> Sie </w:t>
      </w:r>
      <w:proofErr w:type="spellStart"/>
      <w:r w:rsidRPr="00A877A7">
        <w:rPr>
          <w:lang w:val="en-DE"/>
        </w:rPr>
        <w:t>enthält</w:t>
      </w:r>
      <w:proofErr w:type="spellEnd"/>
      <w:r w:rsidRPr="00A877A7">
        <w:rPr>
          <w:lang w:val="en-DE"/>
        </w:rPr>
        <w:t>:</w:t>
      </w:r>
    </w:p>
    <w:p w14:paraId="2FF00BFC" w14:textId="77777777" w:rsidR="0045026B" w:rsidRDefault="0045026B" w:rsidP="0045026B">
      <w:pPr>
        <w:rPr>
          <w:lang w:val="en-DE"/>
        </w:rPr>
      </w:pPr>
    </w:p>
    <w:p w14:paraId="642E8DE9" w14:textId="77777777" w:rsidR="00234E7E" w:rsidRPr="0043592E" w:rsidRDefault="0045026B" w:rsidP="0045026B">
      <w:pPr>
        <w:rPr>
          <w:highlight w:val="yellow"/>
          <w:lang w:val="en-DE"/>
        </w:rPr>
      </w:pPr>
      <w:r w:rsidRPr="0043592E">
        <w:rPr>
          <w:highlight w:val="yellow"/>
          <w:lang w:val="en-DE"/>
        </w:rPr>
        <w:t xml:space="preserve">Bitte </w:t>
      </w:r>
      <w:proofErr w:type="spellStart"/>
      <w:r w:rsidRPr="0043592E">
        <w:rPr>
          <w:highlight w:val="yellow"/>
          <w:lang w:val="en-DE"/>
        </w:rPr>
        <w:t>Schreiben</w:t>
      </w:r>
      <w:proofErr w:type="spellEnd"/>
      <w:r w:rsidRPr="0043592E">
        <w:rPr>
          <w:highlight w:val="yellow"/>
          <w:lang w:val="en-DE"/>
        </w:rPr>
        <w:t xml:space="preserve"> Sie </w:t>
      </w:r>
      <w:proofErr w:type="spellStart"/>
      <w:r w:rsidR="00B92D98" w:rsidRPr="0043592E">
        <w:rPr>
          <w:highlight w:val="yellow"/>
          <w:lang w:val="en-DE"/>
        </w:rPr>
        <w:t>wenn</w:t>
      </w:r>
      <w:proofErr w:type="spellEnd"/>
      <w:r w:rsidR="00B92D98" w:rsidRPr="0043592E">
        <w:rPr>
          <w:highlight w:val="yellow"/>
          <w:lang w:val="en-DE"/>
        </w:rPr>
        <w:t xml:space="preserve"> </w:t>
      </w:r>
      <w:proofErr w:type="spellStart"/>
      <w:r w:rsidR="00B92D98" w:rsidRPr="0043592E">
        <w:rPr>
          <w:highlight w:val="yellow"/>
          <w:lang w:val="en-DE"/>
        </w:rPr>
        <w:t>möglich</w:t>
      </w:r>
      <w:proofErr w:type="spellEnd"/>
      <w:r w:rsidR="00B92D98" w:rsidRPr="0043592E">
        <w:rPr>
          <w:highlight w:val="yellow"/>
          <w:lang w:val="en-DE"/>
        </w:rPr>
        <w:t xml:space="preserve"> </w:t>
      </w:r>
      <w:proofErr w:type="spellStart"/>
      <w:r w:rsidR="00B92D98" w:rsidRPr="0043592E">
        <w:rPr>
          <w:highlight w:val="yellow"/>
          <w:lang w:val="en-DE"/>
        </w:rPr>
        <w:t>ist</w:t>
      </w:r>
      <w:proofErr w:type="spellEnd"/>
      <w:r w:rsidR="00B92D98" w:rsidRPr="0043592E">
        <w:rPr>
          <w:highlight w:val="yellow"/>
          <w:lang w:val="en-DE"/>
        </w:rPr>
        <w:t xml:space="preserve"> was </w:t>
      </w:r>
      <w:proofErr w:type="spellStart"/>
      <w:r w:rsidR="00B92D98" w:rsidRPr="0043592E">
        <w:rPr>
          <w:highlight w:val="yellow"/>
          <w:lang w:val="en-DE"/>
        </w:rPr>
        <w:t>haben</w:t>
      </w:r>
      <w:proofErr w:type="spellEnd"/>
      <w:r w:rsidR="00B92D98" w:rsidRPr="0043592E">
        <w:rPr>
          <w:highlight w:val="yellow"/>
          <w:lang w:val="en-DE"/>
        </w:rPr>
        <w:t xml:space="preserve"> Sie in </w:t>
      </w:r>
      <w:proofErr w:type="spellStart"/>
      <w:r w:rsidR="00B92D98" w:rsidRPr="0043592E">
        <w:rPr>
          <w:highlight w:val="yellow"/>
          <w:lang w:val="en-DE"/>
        </w:rPr>
        <w:t>disem</w:t>
      </w:r>
      <w:proofErr w:type="spellEnd"/>
      <w:r w:rsidR="00B92D98" w:rsidRPr="0043592E">
        <w:rPr>
          <w:highlight w:val="yellow"/>
          <w:lang w:val="en-DE"/>
        </w:rPr>
        <w:t xml:space="preserve"> </w:t>
      </w:r>
      <w:proofErr w:type="spellStart"/>
      <w:r w:rsidR="00B92D98" w:rsidRPr="0043592E">
        <w:rPr>
          <w:highlight w:val="yellow"/>
          <w:lang w:val="en-DE"/>
        </w:rPr>
        <w:t>kurs</w:t>
      </w:r>
      <w:proofErr w:type="spellEnd"/>
      <w:r w:rsidR="00B92D98" w:rsidRPr="0043592E">
        <w:rPr>
          <w:highlight w:val="yellow"/>
          <w:lang w:val="en-DE"/>
        </w:rPr>
        <w:t xml:space="preserve"> </w:t>
      </w:r>
      <w:proofErr w:type="spellStart"/>
      <w:r w:rsidR="00B92D98" w:rsidRPr="0043592E">
        <w:rPr>
          <w:highlight w:val="yellow"/>
          <w:lang w:val="en-DE"/>
        </w:rPr>
        <w:t>gelent</w:t>
      </w:r>
      <w:proofErr w:type="spellEnd"/>
      <w:r w:rsidR="00B92D98" w:rsidRPr="0043592E">
        <w:rPr>
          <w:highlight w:val="yellow"/>
          <w:lang w:val="en-DE"/>
        </w:rPr>
        <w:t xml:space="preserve">. </w:t>
      </w:r>
    </w:p>
    <w:p w14:paraId="519551E6" w14:textId="77777777" w:rsidR="00234E7E" w:rsidRPr="0043592E" w:rsidRDefault="00B92D98" w:rsidP="0045026B">
      <w:pPr>
        <w:rPr>
          <w:highlight w:val="yellow"/>
          <w:lang w:val="en-DE"/>
        </w:rPr>
      </w:pPr>
      <w:r w:rsidRPr="0043592E">
        <w:rPr>
          <w:highlight w:val="yellow"/>
          <w:lang w:val="en-DE"/>
        </w:rPr>
        <w:t xml:space="preserve">Z.B : </w:t>
      </w:r>
    </w:p>
    <w:p w14:paraId="6DA1532F" w14:textId="77777777" w:rsidR="00234E7E" w:rsidRPr="0043592E" w:rsidRDefault="00B92D98" w:rsidP="0045026B">
      <w:pPr>
        <w:rPr>
          <w:highlight w:val="yellow"/>
          <w:lang w:val="en-DE"/>
        </w:rPr>
      </w:pPr>
      <w:proofErr w:type="spellStart"/>
      <w:r w:rsidRPr="0043592E">
        <w:rPr>
          <w:highlight w:val="yellow"/>
          <w:lang w:val="en-DE"/>
        </w:rPr>
        <w:t>m</w:t>
      </w:r>
      <w:r w:rsidR="00234E7E" w:rsidRPr="0043592E">
        <w:rPr>
          <w:highlight w:val="yellow"/>
          <w:lang w:val="en-DE"/>
        </w:rPr>
        <w:t>ein</w:t>
      </w:r>
      <w:proofErr w:type="spellEnd"/>
      <w:r w:rsidR="00234E7E" w:rsidRPr="0043592E">
        <w:rPr>
          <w:highlight w:val="yellow"/>
          <w:lang w:val="en-DE"/>
        </w:rPr>
        <w:t xml:space="preserve"> Talent:  </w:t>
      </w:r>
    </w:p>
    <w:p w14:paraId="0DA9D311" w14:textId="30D1CFE8" w:rsidR="0045026B" w:rsidRPr="0045026B" w:rsidRDefault="00234E7E" w:rsidP="0045026B">
      <w:pPr>
        <w:rPr>
          <w:lang w:val="en-DE"/>
        </w:rPr>
      </w:pPr>
      <w:r w:rsidRPr="0043592E">
        <w:rPr>
          <w:highlight w:val="yellow"/>
          <w:lang w:val="en-DE"/>
        </w:rPr>
        <w:t>HTML, Bootstrap , ...</w:t>
      </w:r>
      <w:r>
        <w:rPr>
          <w:lang w:val="en-DE"/>
        </w:rPr>
        <w:t xml:space="preserve"> </w:t>
      </w:r>
    </w:p>
    <w:p w14:paraId="36944CCE" w14:textId="77777777" w:rsidR="00A877A7" w:rsidRDefault="00A877A7" w:rsidP="00A877A7">
      <w:pPr>
        <w:rPr>
          <w:lang w:val="en-DE"/>
        </w:rPr>
      </w:pPr>
    </w:p>
    <w:p w14:paraId="72BCB64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4CAAD3D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"de"&gt;</w:t>
      </w:r>
    </w:p>
    <w:p w14:paraId="508E6CC6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&lt;head&gt;</w:t>
      </w:r>
    </w:p>
    <w:p w14:paraId="02EFB735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"UTF-8"&gt;</w:t>
      </w:r>
    </w:p>
    <w:p w14:paraId="4154267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Über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mich</w:t>
      </w:r>
      <w:proofErr w:type="spellEnd"/>
      <w:r>
        <w:rPr>
          <w:rFonts w:ascii="Consolas" w:hAnsi="Consolas" w:cs="Courier New"/>
          <w:sz w:val="17"/>
          <w:szCs w:val="17"/>
        </w:rPr>
        <w:t>&lt;/title&gt;</w:t>
      </w:r>
    </w:p>
    <w:p w14:paraId="5454CEF8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"stylesheet"&gt;</w:t>
      </w:r>
    </w:p>
    <w:p w14:paraId="5494D6D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&lt;/head&gt;</w:t>
      </w:r>
    </w:p>
    <w:p w14:paraId="6D039CCC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&lt;body&gt;</w:t>
      </w:r>
    </w:p>
    <w:p w14:paraId="3EA32702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141C5CF5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Über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mich</w:t>
      </w:r>
      <w:proofErr w:type="spellEnd"/>
      <w:r>
        <w:rPr>
          <w:rFonts w:ascii="Consolas" w:hAnsi="Consolas" w:cs="Courier New"/>
          <w:sz w:val="17"/>
          <w:szCs w:val="17"/>
        </w:rPr>
        <w:t>&lt;/h1&gt;</w:t>
      </w:r>
    </w:p>
    <w:p w14:paraId="2E2C76B1" w14:textId="5A9C472A" w:rsidR="0043592E" w:rsidRDefault="00A877A7" w:rsidP="00435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Hier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steht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Beschreibung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über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dich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selbst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sz w:val="17"/>
          <w:szCs w:val="17"/>
        </w:rPr>
        <w:t>&lt;/p&gt;</w:t>
      </w:r>
    </w:p>
    <w:p w14:paraId="3246841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5646BA40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"https://code.jquery.com/jquery-3.2.1.slim.min.js"&gt;&lt;/script&gt;</w:t>
      </w:r>
    </w:p>
    <w:p w14:paraId="72641D2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"https://maxcdn.bootstrapcdn.com/bootstrap/4.0.0/js/bootstrap.min.js"&gt;&lt;/script&gt;</w:t>
      </w:r>
    </w:p>
    <w:p w14:paraId="05BFAE07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15. &lt;/body&gt;</w:t>
      </w:r>
    </w:p>
    <w:p w14:paraId="2583E70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16. &lt;/html&gt;</w:t>
      </w:r>
    </w:p>
    <w:p w14:paraId="5043095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2709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76DBEE" w14:textId="2396FEE1" w:rsidR="00A877A7" w:rsidRDefault="00A877A7" w:rsidP="00A877A7">
      <w:pPr>
        <w:rPr>
          <w:lang w:val="en-DE"/>
        </w:rPr>
      </w:pPr>
    </w:p>
    <w:p w14:paraId="7C052C6A" w14:textId="77777777" w:rsidR="00A877A7" w:rsidRDefault="00A877A7" w:rsidP="00A877A7">
      <w:pPr>
        <w:rPr>
          <w:lang w:val="en-DE"/>
        </w:rPr>
      </w:pPr>
    </w:p>
    <w:p w14:paraId="79A51396" w14:textId="77777777" w:rsidR="0043592E" w:rsidRDefault="0043592E" w:rsidP="00A877A7">
      <w:pPr>
        <w:rPr>
          <w:lang w:val="en-DE"/>
        </w:rPr>
      </w:pPr>
    </w:p>
    <w:p w14:paraId="48C7070D" w14:textId="77777777" w:rsidR="0043592E" w:rsidRDefault="0043592E" w:rsidP="00A877A7">
      <w:pPr>
        <w:rPr>
          <w:lang w:val="en-DE"/>
        </w:rPr>
      </w:pPr>
    </w:p>
    <w:p w14:paraId="6E4B6BB7" w14:textId="77777777" w:rsidR="0043592E" w:rsidRDefault="0043592E" w:rsidP="00A877A7">
      <w:pPr>
        <w:rPr>
          <w:lang w:val="en-DE"/>
        </w:rPr>
      </w:pPr>
    </w:p>
    <w:p w14:paraId="148770BC" w14:textId="77777777" w:rsidR="0043592E" w:rsidRDefault="0043592E" w:rsidP="00A877A7">
      <w:pPr>
        <w:rPr>
          <w:lang w:val="en-DE"/>
        </w:rPr>
      </w:pPr>
    </w:p>
    <w:p w14:paraId="39ADE7DD" w14:textId="77777777" w:rsidR="0043592E" w:rsidRDefault="0043592E" w:rsidP="00A877A7">
      <w:pPr>
        <w:rPr>
          <w:lang w:val="en-DE"/>
        </w:rPr>
      </w:pPr>
    </w:p>
    <w:p w14:paraId="54876A56" w14:textId="77777777" w:rsidR="0043592E" w:rsidRDefault="0043592E" w:rsidP="00A877A7">
      <w:pPr>
        <w:rPr>
          <w:lang w:val="en-DE"/>
        </w:rPr>
      </w:pPr>
    </w:p>
    <w:p w14:paraId="372ACAD7" w14:textId="77777777" w:rsidR="0043592E" w:rsidRDefault="0043592E" w:rsidP="00A877A7">
      <w:pPr>
        <w:rPr>
          <w:lang w:val="en-DE"/>
        </w:rPr>
      </w:pPr>
    </w:p>
    <w:p w14:paraId="464FD96D" w14:textId="77777777" w:rsidR="0043592E" w:rsidRDefault="0043592E" w:rsidP="00A877A7">
      <w:pPr>
        <w:rPr>
          <w:lang w:val="en-DE"/>
        </w:rPr>
      </w:pPr>
    </w:p>
    <w:p w14:paraId="584791FB" w14:textId="77777777" w:rsidR="0043592E" w:rsidRDefault="0043592E" w:rsidP="00A877A7">
      <w:pPr>
        <w:rPr>
          <w:lang w:val="en-DE"/>
        </w:rPr>
      </w:pPr>
    </w:p>
    <w:p w14:paraId="4F451A7F" w14:textId="77777777" w:rsidR="0043592E" w:rsidRDefault="0043592E" w:rsidP="00A877A7">
      <w:pPr>
        <w:rPr>
          <w:lang w:val="en-DE"/>
        </w:rPr>
      </w:pPr>
    </w:p>
    <w:p w14:paraId="59136A51" w14:textId="77777777" w:rsidR="0043592E" w:rsidRDefault="0043592E" w:rsidP="00A877A7">
      <w:pPr>
        <w:rPr>
          <w:lang w:val="en-DE"/>
        </w:rPr>
      </w:pPr>
    </w:p>
    <w:p w14:paraId="0832B799" w14:textId="77777777" w:rsidR="0043592E" w:rsidRDefault="0043592E" w:rsidP="00A877A7">
      <w:pPr>
        <w:rPr>
          <w:lang w:val="en-DE"/>
        </w:rPr>
      </w:pPr>
    </w:p>
    <w:p w14:paraId="2A99BFB6" w14:textId="77777777" w:rsidR="0043592E" w:rsidRDefault="0043592E" w:rsidP="00A877A7">
      <w:pPr>
        <w:rPr>
          <w:lang w:val="en-DE"/>
        </w:rPr>
      </w:pPr>
    </w:p>
    <w:p w14:paraId="5E223BD6" w14:textId="77777777" w:rsidR="0043592E" w:rsidRDefault="0043592E" w:rsidP="00A877A7">
      <w:pPr>
        <w:rPr>
          <w:lang w:val="en-DE"/>
        </w:rPr>
      </w:pPr>
    </w:p>
    <w:p w14:paraId="5B77B8C3" w14:textId="77777777" w:rsidR="0043592E" w:rsidRDefault="0043592E" w:rsidP="00A877A7">
      <w:pPr>
        <w:rPr>
          <w:lang w:val="en-DE"/>
        </w:rPr>
      </w:pPr>
    </w:p>
    <w:p w14:paraId="3523992D" w14:textId="77777777" w:rsidR="0043592E" w:rsidRDefault="0043592E" w:rsidP="00A877A7">
      <w:pPr>
        <w:rPr>
          <w:lang w:val="en-DE"/>
        </w:rPr>
      </w:pPr>
    </w:p>
    <w:p w14:paraId="7F5FF67D" w14:textId="77777777" w:rsidR="0043592E" w:rsidRDefault="0043592E" w:rsidP="00A877A7">
      <w:pPr>
        <w:rPr>
          <w:lang w:val="en-DE"/>
        </w:rPr>
      </w:pPr>
    </w:p>
    <w:p w14:paraId="0FD3B440" w14:textId="77777777" w:rsidR="0043592E" w:rsidRDefault="0043592E" w:rsidP="00A877A7">
      <w:pPr>
        <w:rPr>
          <w:lang w:val="en-DE"/>
        </w:rPr>
      </w:pPr>
    </w:p>
    <w:p w14:paraId="4976236B" w14:textId="77777777" w:rsidR="0043592E" w:rsidRDefault="0043592E" w:rsidP="00A877A7">
      <w:pPr>
        <w:rPr>
          <w:lang w:val="en-DE"/>
        </w:rPr>
      </w:pPr>
    </w:p>
    <w:p w14:paraId="4220BD66" w14:textId="77777777" w:rsidR="0043592E" w:rsidRDefault="0043592E" w:rsidP="00A877A7">
      <w:pPr>
        <w:rPr>
          <w:lang w:val="en-DE"/>
        </w:rPr>
      </w:pPr>
    </w:p>
    <w:p w14:paraId="3CDEB449" w14:textId="77777777" w:rsidR="0043592E" w:rsidRDefault="0043592E" w:rsidP="00A877A7">
      <w:pPr>
        <w:rPr>
          <w:lang w:val="en-DE"/>
        </w:rPr>
      </w:pPr>
    </w:p>
    <w:p w14:paraId="7AD0E43B" w14:textId="77777777" w:rsidR="0043592E" w:rsidRDefault="0043592E" w:rsidP="00A877A7">
      <w:pPr>
        <w:rPr>
          <w:lang w:val="en-DE"/>
        </w:rPr>
      </w:pPr>
    </w:p>
    <w:p w14:paraId="71AEA576" w14:textId="77777777" w:rsidR="0043592E" w:rsidRDefault="0043592E" w:rsidP="00A877A7">
      <w:pPr>
        <w:rPr>
          <w:lang w:val="en-DE"/>
        </w:rPr>
      </w:pPr>
    </w:p>
    <w:p w14:paraId="4CAD2BEA" w14:textId="77777777" w:rsidR="0043592E" w:rsidRDefault="0043592E" w:rsidP="00A877A7">
      <w:pPr>
        <w:rPr>
          <w:lang w:val="en-DE"/>
        </w:rPr>
      </w:pPr>
    </w:p>
    <w:p w14:paraId="4264CD62" w14:textId="0B0116F7" w:rsidR="00A877A7" w:rsidRDefault="00A877A7" w:rsidP="00A00603">
      <w:pPr>
        <w:pStyle w:val="Heading2"/>
        <w:rPr>
          <w:lang w:val="en-DE"/>
        </w:rPr>
      </w:pPr>
      <w:r w:rsidRPr="00A877A7">
        <w:rPr>
          <w:lang w:val="en-DE"/>
        </w:rPr>
        <w:t>Login-</w:t>
      </w:r>
      <w:proofErr w:type="spellStart"/>
      <w:r w:rsidRPr="00A877A7">
        <w:rPr>
          <w:lang w:val="en-DE"/>
        </w:rPr>
        <w:t>Seite</w:t>
      </w:r>
      <w:proofErr w:type="spellEnd"/>
      <w:r w:rsidRPr="00A877A7">
        <w:rPr>
          <w:lang w:val="en-DE"/>
        </w:rPr>
        <w:t xml:space="preserve"> (login.html)</w:t>
      </w:r>
    </w:p>
    <w:p w14:paraId="0C67F68B" w14:textId="77777777" w:rsidR="00A877A7" w:rsidRPr="00A877A7" w:rsidRDefault="00A877A7" w:rsidP="00A00603">
      <w:pPr>
        <w:pStyle w:val="Heading3"/>
        <w:rPr>
          <w:lang w:val="en-DE"/>
        </w:rPr>
      </w:pPr>
      <w:proofErr w:type="spellStart"/>
      <w:r w:rsidRPr="00A877A7">
        <w:rPr>
          <w:lang w:val="en-DE"/>
        </w:rPr>
        <w:t>Erstellen</w:t>
      </w:r>
      <w:proofErr w:type="spellEnd"/>
      <w:r w:rsidRPr="00A877A7">
        <w:rPr>
          <w:lang w:val="en-DE"/>
        </w:rPr>
        <w:t xml:space="preserve"> Sie </w:t>
      </w:r>
      <w:proofErr w:type="spellStart"/>
      <w:r w:rsidRPr="00A877A7">
        <w:rPr>
          <w:lang w:val="en-DE"/>
        </w:rPr>
        <w:t>eine</w:t>
      </w:r>
      <w:proofErr w:type="spellEnd"/>
      <w:r w:rsidRPr="00A877A7">
        <w:rPr>
          <w:lang w:val="en-DE"/>
        </w:rPr>
        <w:t xml:space="preserve"> Login-</w:t>
      </w:r>
      <w:proofErr w:type="spellStart"/>
      <w:r w:rsidRPr="00A877A7">
        <w:rPr>
          <w:lang w:val="en-DE"/>
        </w:rPr>
        <w:t>Seite</w:t>
      </w:r>
      <w:proofErr w:type="spellEnd"/>
      <w:r w:rsidRPr="00A877A7">
        <w:rPr>
          <w:lang w:val="en-DE"/>
        </w:rPr>
        <w:t>:</w:t>
      </w:r>
    </w:p>
    <w:p w14:paraId="37F38919" w14:textId="77777777" w:rsidR="00A877A7" w:rsidRDefault="00A877A7" w:rsidP="00A877A7">
      <w:pPr>
        <w:rPr>
          <w:lang w:val="en-DE"/>
        </w:rPr>
      </w:pPr>
    </w:p>
    <w:p w14:paraId="25B5619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3A6E3A72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"de"&gt;</w:t>
      </w:r>
    </w:p>
    <w:p w14:paraId="31C4F7A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&lt;head&gt;</w:t>
      </w:r>
    </w:p>
    <w:p w14:paraId="6C5DFCD6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"UTF-8"&gt;</w:t>
      </w:r>
    </w:p>
    <w:p w14:paraId="6CB993E7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&lt;/title&gt;</w:t>
      </w:r>
    </w:p>
    <w:p w14:paraId="266BEFF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"stylesheet"&gt;</w:t>
      </w:r>
    </w:p>
    <w:p w14:paraId="15E2AC7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&lt;/head&gt;</w:t>
      </w:r>
    </w:p>
    <w:p w14:paraId="33FFAFE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&lt;body&gt;</w:t>
      </w:r>
    </w:p>
    <w:p w14:paraId="730C9DE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46130827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&lt;h1&gt;</w:t>
      </w:r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sz w:val="17"/>
          <w:szCs w:val="17"/>
        </w:rPr>
        <w:t>&lt;/h1&gt;</w:t>
      </w:r>
    </w:p>
    <w:p w14:paraId="632C9A9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&lt;form&gt;</w:t>
      </w:r>
    </w:p>
    <w:p w14:paraId="41340F5D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"form-group"&gt;</w:t>
      </w:r>
    </w:p>
    <w:p w14:paraId="053E4193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"username"&gt;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Benutzername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40664F43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"text"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"username"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"Enter username"&gt;</w:t>
      </w:r>
    </w:p>
    <w:p w14:paraId="2FFB934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614E181B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"form-group"&gt;</w:t>
      </w:r>
    </w:p>
    <w:p w14:paraId="0BFFB3AE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sz w:val="17"/>
          <w:szCs w:val="17"/>
        </w:rPr>
        <w:t>&lt;/label&gt;</w:t>
      </w:r>
    </w:p>
    <w:p w14:paraId="6B9CD4F4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"form-control"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"password"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placeholder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"Enter password"&gt;</w:t>
      </w:r>
    </w:p>
    <w:p w14:paraId="7AA27E10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46CB1B88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"submit"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btn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btn</w:t>
      </w:r>
      <w:proofErr w:type="spellEnd"/>
      <w:r>
        <w:rPr>
          <w:rFonts w:ascii="Consolas" w:hAnsi="Consolas" w:cs="Courier New"/>
          <w:sz w:val="17"/>
          <w:szCs w:val="17"/>
        </w:rPr>
        <w:t>-primary"&gt;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Einloggen</w:t>
      </w:r>
      <w:proofErr w:type="spellEnd"/>
      <w:r>
        <w:rPr>
          <w:rFonts w:ascii="Consolas" w:hAnsi="Consolas" w:cs="Courier New"/>
          <w:sz w:val="17"/>
          <w:szCs w:val="17"/>
        </w:rPr>
        <w:t>&lt;/button&gt;</w:t>
      </w:r>
    </w:p>
    <w:p w14:paraId="78EC03A6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&lt;/form&gt;</w:t>
      </w:r>
    </w:p>
    <w:p w14:paraId="1154EFF1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0285B51D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"https://code.jquery.com/jquery-3.2.1.slim.min.js"&gt;&lt;/script&gt;</w:t>
      </w:r>
    </w:p>
    <w:p w14:paraId="5E81D4BA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"https://maxcdn.bootstrapcdn.com/bootstrap/4.0.0/js/bootstrap.min.js"&gt;&lt;/script&gt;</w:t>
      </w:r>
    </w:p>
    <w:p w14:paraId="35CAD072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25. &lt;/body&gt;</w:t>
      </w:r>
    </w:p>
    <w:p w14:paraId="40AB6CF9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26. &lt;/html&gt;</w:t>
      </w:r>
    </w:p>
    <w:p w14:paraId="0B8051D8" w14:textId="77777777" w:rsidR="00A877A7" w:rsidRDefault="00A877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0027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A5CA46" w14:textId="69F98D7A" w:rsidR="00A877A7" w:rsidRDefault="00A877A7" w:rsidP="00A877A7">
      <w:pPr>
        <w:rPr>
          <w:lang w:val="en-DE"/>
        </w:rPr>
      </w:pPr>
    </w:p>
    <w:p w14:paraId="4E8545F1" w14:textId="77777777" w:rsidR="00A877A7" w:rsidRDefault="00A877A7" w:rsidP="00A877A7">
      <w:pPr>
        <w:rPr>
          <w:lang w:val="en-DE"/>
        </w:rPr>
      </w:pPr>
    </w:p>
    <w:p w14:paraId="189E84FE" w14:textId="77777777" w:rsidR="00A00603" w:rsidRDefault="00A00603" w:rsidP="00A00603">
      <w:pPr>
        <w:rPr>
          <w:lang w:val="en-DE"/>
        </w:rPr>
      </w:pPr>
    </w:p>
    <w:p w14:paraId="48B83626" w14:textId="431E3B14" w:rsidR="00A00603" w:rsidRPr="00A00603" w:rsidRDefault="00A00603" w:rsidP="00A00603">
      <w:pPr>
        <w:pStyle w:val="Heading2"/>
        <w:rPr>
          <w:lang w:val="en-DE"/>
        </w:rPr>
      </w:pPr>
      <w:proofErr w:type="spellStart"/>
      <w:r w:rsidRPr="00A00603">
        <w:rPr>
          <w:lang w:val="en-DE"/>
        </w:rPr>
        <w:t>Geheime</w:t>
      </w:r>
      <w:proofErr w:type="spellEnd"/>
      <w:r w:rsidRPr="00A00603">
        <w:rPr>
          <w:lang w:val="en-DE"/>
        </w:rPr>
        <w:t xml:space="preserve"> </w:t>
      </w:r>
      <w:proofErr w:type="spellStart"/>
      <w:r w:rsidRPr="00A00603">
        <w:rPr>
          <w:lang w:val="en-DE"/>
        </w:rPr>
        <w:t>Seite</w:t>
      </w:r>
      <w:proofErr w:type="spellEnd"/>
      <w:r w:rsidRPr="00A00603">
        <w:rPr>
          <w:lang w:val="en-DE"/>
        </w:rPr>
        <w:t xml:space="preserve"> (secret.html)</w:t>
      </w:r>
    </w:p>
    <w:p w14:paraId="441E4D47" w14:textId="5E023AA7" w:rsidR="00A877A7" w:rsidRDefault="00A00603" w:rsidP="00A00603">
      <w:pPr>
        <w:pStyle w:val="Heading3"/>
        <w:rPr>
          <w:lang w:val="en-DE"/>
        </w:rPr>
      </w:pPr>
      <w:proofErr w:type="spellStart"/>
      <w:r w:rsidRPr="00A00603">
        <w:rPr>
          <w:lang w:val="en-DE"/>
        </w:rPr>
        <w:t>Erstellen</w:t>
      </w:r>
      <w:proofErr w:type="spellEnd"/>
      <w:r w:rsidRPr="00A00603">
        <w:rPr>
          <w:lang w:val="en-DE"/>
        </w:rPr>
        <w:t xml:space="preserve"> Sie </w:t>
      </w:r>
      <w:proofErr w:type="spellStart"/>
      <w:r w:rsidRPr="00A00603">
        <w:rPr>
          <w:lang w:val="en-DE"/>
        </w:rPr>
        <w:t>eine</w:t>
      </w:r>
      <w:proofErr w:type="spellEnd"/>
      <w:r w:rsidRPr="00A00603">
        <w:rPr>
          <w:lang w:val="en-DE"/>
        </w:rPr>
        <w:t xml:space="preserve"> </w:t>
      </w:r>
      <w:proofErr w:type="spellStart"/>
      <w:r w:rsidRPr="00A00603">
        <w:rPr>
          <w:lang w:val="en-DE"/>
        </w:rPr>
        <w:t>geheime</w:t>
      </w:r>
      <w:proofErr w:type="spellEnd"/>
      <w:r w:rsidRPr="00A00603">
        <w:rPr>
          <w:lang w:val="en-DE"/>
        </w:rPr>
        <w:t xml:space="preserve"> </w:t>
      </w:r>
      <w:proofErr w:type="spellStart"/>
      <w:r w:rsidRPr="00A00603">
        <w:rPr>
          <w:lang w:val="en-DE"/>
        </w:rPr>
        <w:t>Seite</w:t>
      </w:r>
      <w:proofErr w:type="spellEnd"/>
      <w:r w:rsidRPr="00A00603">
        <w:rPr>
          <w:lang w:val="en-DE"/>
        </w:rPr>
        <w:t xml:space="preserve">, die private </w:t>
      </w:r>
      <w:proofErr w:type="spellStart"/>
      <w:r w:rsidRPr="00A00603">
        <w:rPr>
          <w:lang w:val="en-DE"/>
        </w:rPr>
        <w:t>Informationen</w:t>
      </w:r>
      <w:proofErr w:type="spellEnd"/>
      <w:r w:rsidRPr="00A00603">
        <w:rPr>
          <w:lang w:val="en-DE"/>
        </w:rPr>
        <w:t xml:space="preserve"> </w:t>
      </w:r>
      <w:proofErr w:type="spellStart"/>
      <w:r w:rsidRPr="00A00603">
        <w:rPr>
          <w:lang w:val="en-DE"/>
        </w:rPr>
        <w:t>enthält</w:t>
      </w:r>
      <w:proofErr w:type="spellEnd"/>
      <w:r w:rsidRPr="00A00603">
        <w:rPr>
          <w:lang w:val="en-DE"/>
        </w:rPr>
        <w:t>:</w:t>
      </w:r>
    </w:p>
    <w:p w14:paraId="51D0F59B" w14:textId="77777777" w:rsidR="00A00603" w:rsidRDefault="00A00603" w:rsidP="00A00603">
      <w:pPr>
        <w:rPr>
          <w:lang w:val="en-DE"/>
        </w:rPr>
      </w:pPr>
    </w:p>
    <w:p w14:paraId="77FD85E2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&lt;!DOCTYPE html&gt;</w:t>
      </w:r>
    </w:p>
    <w:p w14:paraId="540628EF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&lt;html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lang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"de"&gt;</w:t>
      </w:r>
    </w:p>
    <w:p w14:paraId="0B5D4027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&lt;head&gt;</w:t>
      </w:r>
    </w:p>
    <w:p w14:paraId="1372DE27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&lt;meta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charset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"UTF-8"&gt;</w:t>
      </w:r>
    </w:p>
    <w:p w14:paraId="38C14AAC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&lt;title&gt;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Geheime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Seite</w:t>
      </w:r>
      <w:proofErr w:type="spellEnd"/>
      <w:r>
        <w:rPr>
          <w:rFonts w:ascii="Consolas" w:hAnsi="Consolas" w:cs="Courier New"/>
          <w:sz w:val="17"/>
          <w:szCs w:val="17"/>
        </w:rPr>
        <w:t>&lt;/title&gt;</w:t>
      </w:r>
    </w:p>
    <w:p w14:paraId="6A5A6D6B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css</w:t>
      </w:r>
      <w:proofErr w:type="spellEnd"/>
      <w:r>
        <w:rPr>
          <w:rFonts w:ascii="Consolas" w:hAnsi="Consolas" w:cs="Courier New"/>
          <w:sz w:val="17"/>
          <w:szCs w:val="17"/>
        </w:rPr>
        <w:t>/styles.css"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"stylesheet"&gt;</w:t>
      </w:r>
    </w:p>
    <w:p w14:paraId="2A247FE8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&lt;/head&gt;</w:t>
      </w:r>
    </w:p>
    <w:p w14:paraId="554BBF8C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&lt;body&gt;</w:t>
      </w:r>
    </w:p>
    <w:p w14:paraId="560036A6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</w:p>
    <w:p w14:paraId="613D6182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&lt;h1&gt;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Geheime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Informationen</w:t>
      </w:r>
      <w:proofErr w:type="spellEnd"/>
      <w:r>
        <w:rPr>
          <w:rFonts w:ascii="Consolas" w:hAnsi="Consolas" w:cs="Courier New"/>
          <w:sz w:val="17"/>
          <w:szCs w:val="17"/>
        </w:rPr>
        <w:t>&lt;/h1&gt;</w:t>
      </w:r>
    </w:p>
    <w:p w14:paraId="0AD2A4F3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Vollständiger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Name: 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Ihr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Name]</w:t>
      </w:r>
      <w:r>
        <w:rPr>
          <w:rFonts w:ascii="Consolas" w:hAnsi="Consolas" w:cs="Courier New"/>
          <w:sz w:val="17"/>
          <w:szCs w:val="17"/>
        </w:rPr>
        <w:t>&lt;/p&gt;</w:t>
      </w:r>
    </w:p>
    <w:p w14:paraId="4E0EC742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&lt;p&gt;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Adresse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 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Ihre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Adresse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]</w:t>
      </w:r>
      <w:r>
        <w:rPr>
          <w:rFonts w:ascii="Consolas" w:hAnsi="Consolas" w:cs="Courier New"/>
          <w:sz w:val="17"/>
          <w:szCs w:val="17"/>
        </w:rPr>
        <w:t>&lt;/p&gt;</w:t>
      </w:r>
    </w:p>
    <w:p w14:paraId="27FF05AC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</w:p>
    <w:p w14:paraId="7D895107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src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"https://code.jquery.com/jquery-3.2.1.slim.min.js"&gt;&lt;/script&gt;</w:t>
      </w:r>
    </w:p>
    <w:p w14:paraId="17F66691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&lt;script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src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"https://maxcdn.bootstrapcdn.com/bootstrap/4.0.0/js/bootstrap.min.js"&gt;&lt;/script&gt;</w:t>
      </w:r>
    </w:p>
    <w:p w14:paraId="62C9873D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16. &lt;/body&gt;</w:t>
      </w:r>
    </w:p>
    <w:p w14:paraId="685622B3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17. &lt;/html&gt;</w:t>
      </w:r>
    </w:p>
    <w:p w14:paraId="4B7E0A50" w14:textId="77777777" w:rsidR="00A00603" w:rsidRDefault="00A006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7714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8AA2B" w14:textId="1D5599E4" w:rsidR="00A00603" w:rsidRDefault="00A00603" w:rsidP="00A00603">
      <w:pPr>
        <w:rPr>
          <w:lang w:val="en-DE"/>
        </w:rPr>
      </w:pPr>
    </w:p>
    <w:p w14:paraId="0F06EF71" w14:textId="77777777" w:rsidR="00AF77A2" w:rsidRDefault="00AF77A2" w:rsidP="00A00603">
      <w:pPr>
        <w:rPr>
          <w:lang w:val="en-DE"/>
        </w:rPr>
      </w:pPr>
    </w:p>
    <w:p w14:paraId="16E6CCF1" w14:textId="77777777" w:rsidR="00AF77A2" w:rsidRDefault="00AF77A2" w:rsidP="00A00603">
      <w:pPr>
        <w:rPr>
          <w:lang w:val="en-DE"/>
        </w:rPr>
      </w:pPr>
    </w:p>
    <w:p w14:paraId="4DFC005D" w14:textId="1B548900" w:rsidR="005F783E" w:rsidRDefault="005F783E" w:rsidP="00A00603">
      <w:pPr>
        <w:rPr>
          <w:lang w:val="en-DE"/>
        </w:rPr>
      </w:pPr>
      <w:proofErr w:type="spellStart"/>
      <w:r>
        <w:rPr>
          <w:lang w:val="en-DE"/>
        </w:rPr>
        <w:t>Projekt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Lieferung</w:t>
      </w:r>
      <w:proofErr w:type="spellEnd"/>
      <w:r>
        <w:rPr>
          <w:lang w:val="en-DE"/>
        </w:rPr>
        <w:t xml:space="preserve">: </w:t>
      </w:r>
    </w:p>
    <w:p w14:paraId="2F9601DE" w14:textId="77777777" w:rsidR="00E34319" w:rsidRDefault="00E34319" w:rsidP="00A00603">
      <w:pPr>
        <w:rPr>
          <w:lang w:val="en-DE"/>
        </w:rPr>
      </w:pPr>
      <w:r>
        <w:rPr>
          <w:lang w:val="en-DE"/>
        </w:rPr>
        <w:t xml:space="preserve">Nur : </w:t>
      </w:r>
      <w:r w:rsidR="005F783E">
        <w:rPr>
          <w:lang w:val="en-DE"/>
        </w:rPr>
        <w:t xml:space="preserve">Montag </w:t>
      </w:r>
      <w:proofErr w:type="spellStart"/>
      <w:r w:rsidR="005F783E" w:rsidRPr="0087346B">
        <w:rPr>
          <w:sz w:val="56"/>
          <w:szCs w:val="56"/>
          <w:lang w:val="en-DE"/>
        </w:rPr>
        <w:t>Zwischen</w:t>
      </w:r>
      <w:proofErr w:type="spellEnd"/>
      <w:r w:rsidR="005F783E" w:rsidRPr="0087346B">
        <w:rPr>
          <w:sz w:val="56"/>
          <w:szCs w:val="56"/>
          <w:lang w:val="en-DE"/>
        </w:rPr>
        <w:t xml:space="preserve"> 10:00 bis 14:30</w:t>
      </w:r>
      <w:r w:rsidRPr="0087346B">
        <w:rPr>
          <w:sz w:val="56"/>
          <w:szCs w:val="56"/>
          <w:lang w:val="en-DE"/>
        </w:rPr>
        <w:t xml:space="preserve"> Per Email </w:t>
      </w:r>
      <w:proofErr w:type="spellStart"/>
      <w:r w:rsidRPr="0087346B">
        <w:rPr>
          <w:sz w:val="56"/>
          <w:szCs w:val="56"/>
          <w:lang w:val="en-DE"/>
        </w:rPr>
        <w:t>zum</w:t>
      </w:r>
      <w:proofErr w:type="spellEnd"/>
      <w:r w:rsidRPr="0087346B">
        <w:rPr>
          <w:sz w:val="56"/>
          <w:szCs w:val="56"/>
          <w:lang w:val="en-DE"/>
        </w:rPr>
        <w:t xml:space="preserve"> </w:t>
      </w:r>
      <w:hyperlink r:id="rId8" w:history="1">
        <w:r w:rsidRPr="0087346B">
          <w:rPr>
            <w:rStyle w:val="Hyperlink"/>
            <w:sz w:val="56"/>
            <w:szCs w:val="56"/>
            <w:lang w:val="en-DE"/>
          </w:rPr>
          <w:t>ali.khorsandfard@daa.de</w:t>
        </w:r>
      </w:hyperlink>
      <w:r>
        <w:rPr>
          <w:lang w:val="en-DE"/>
        </w:rPr>
        <w:t xml:space="preserve"> </w:t>
      </w:r>
    </w:p>
    <w:p w14:paraId="671D6EA1" w14:textId="6C56F649" w:rsidR="005F783E" w:rsidRPr="002E0456" w:rsidRDefault="00E34319" w:rsidP="00A00603">
      <w:pPr>
        <w:rPr>
          <w:sz w:val="52"/>
          <w:szCs w:val="52"/>
          <w:lang w:val="en-DE"/>
        </w:rPr>
      </w:pPr>
      <w:r w:rsidRPr="002E0456">
        <w:rPr>
          <w:sz w:val="52"/>
          <w:szCs w:val="52"/>
          <w:highlight w:val="yellow"/>
          <w:lang w:val="en-DE"/>
        </w:rPr>
        <w:t>Dur</w:t>
      </w:r>
      <w:r w:rsidR="0087346B">
        <w:rPr>
          <w:sz w:val="52"/>
          <w:szCs w:val="52"/>
          <w:highlight w:val="yellow"/>
          <w:lang w:val="en-DE"/>
        </w:rPr>
        <w:t xml:space="preserve"> </w:t>
      </w:r>
      <w:proofErr w:type="spellStart"/>
      <w:r w:rsidR="0087346B">
        <w:rPr>
          <w:sz w:val="52"/>
          <w:szCs w:val="52"/>
          <w:highlight w:val="yellow"/>
          <w:lang w:val="en-DE"/>
        </w:rPr>
        <w:t>mit</w:t>
      </w:r>
      <w:proofErr w:type="spellEnd"/>
      <w:r w:rsidR="0087346B">
        <w:rPr>
          <w:sz w:val="52"/>
          <w:szCs w:val="52"/>
          <w:highlight w:val="yellow"/>
          <w:lang w:val="en-DE"/>
        </w:rPr>
        <w:t xml:space="preserve"> </w:t>
      </w:r>
      <w:r w:rsidRPr="002E0456">
        <w:rPr>
          <w:sz w:val="52"/>
          <w:szCs w:val="52"/>
          <w:highlight w:val="yellow"/>
          <w:lang w:val="en-DE"/>
        </w:rPr>
        <w:t xml:space="preserve"> </w:t>
      </w:r>
      <w:proofErr w:type="spellStart"/>
      <w:r w:rsidRPr="002E0456">
        <w:rPr>
          <w:sz w:val="52"/>
          <w:szCs w:val="52"/>
          <w:highlight w:val="yellow"/>
          <w:lang w:val="en-DE"/>
        </w:rPr>
        <w:t>dein</w:t>
      </w:r>
      <w:proofErr w:type="spellEnd"/>
      <w:r w:rsidRPr="002E0456">
        <w:rPr>
          <w:sz w:val="52"/>
          <w:szCs w:val="52"/>
          <w:highlight w:val="yellow"/>
          <w:lang w:val="en-DE"/>
        </w:rPr>
        <w:t xml:space="preserve"> DAA Email , </w:t>
      </w:r>
      <w:proofErr w:type="spellStart"/>
      <w:r w:rsidR="002E0456" w:rsidRPr="002E0456">
        <w:rPr>
          <w:sz w:val="52"/>
          <w:szCs w:val="52"/>
          <w:highlight w:val="yellow"/>
          <w:lang w:val="en-DE"/>
        </w:rPr>
        <w:t>kein</w:t>
      </w:r>
      <w:proofErr w:type="spellEnd"/>
      <w:r w:rsidR="002E0456" w:rsidRPr="002E0456">
        <w:rPr>
          <w:sz w:val="52"/>
          <w:szCs w:val="52"/>
          <w:highlight w:val="yellow"/>
          <w:lang w:val="en-DE"/>
        </w:rPr>
        <w:t xml:space="preserve"> </w:t>
      </w:r>
      <w:r w:rsidRPr="002E0456">
        <w:rPr>
          <w:sz w:val="52"/>
          <w:szCs w:val="52"/>
          <w:highlight w:val="yellow"/>
          <w:lang w:val="en-DE"/>
        </w:rPr>
        <w:t xml:space="preserve"> </w:t>
      </w:r>
      <w:proofErr w:type="spellStart"/>
      <w:r w:rsidRPr="002E0456">
        <w:rPr>
          <w:sz w:val="52"/>
          <w:szCs w:val="52"/>
          <w:highlight w:val="yellow"/>
          <w:lang w:val="en-DE"/>
        </w:rPr>
        <w:t>P</w:t>
      </w:r>
      <w:r w:rsidR="002E0456" w:rsidRPr="002E0456">
        <w:rPr>
          <w:sz w:val="52"/>
          <w:szCs w:val="52"/>
          <w:highlight w:val="yellow"/>
          <w:lang w:val="en-DE"/>
        </w:rPr>
        <w:t>irvate</w:t>
      </w:r>
      <w:proofErr w:type="spellEnd"/>
      <w:r w:rsidR="002E0456" w:rsidRPr="002E0456">
        <w:rPr>
          <w:sz w:val="52"/>
          <w:szCs w:val="52"/>
          <w:highlight w:val="yellow"/>
          <w:lang w:val="en-DE"/>
        </w:rPr>
        <w:t xml:space="preserve"> Email!!!</w:t>
      </w:r>
      <w:r w:rsidR="005F783E" w:rsidRPr="002E0456">
        <w:rPr>
          <w:sz w:val="52"/>
          <w:szCs w:val="52"/>
          <w:lang w:val="en-DE"/>
        </w:rPr>
        <w:t xml:space="preserve"> </w:t>
      </w:r>
      <w:r w:rsidRPr="002E0456">
        <w:rPr>
          <w:sz w:val="52"/>
          <w:szCs w:val="52"/>
          <w:lang w:val="en-DE"/>
        </w:rPr>
        <w:t xml:space="preserve"> </w:t>
      </w:r>
    </w:p>
    <w:p w14:paraId="509BE074" w14:textId="470CB802" w:rsidR="00AF77A2" w:rsidRPr="0087346B" w:rsidRDefault="00116883" w:rsidP="00A00603">
      <w:pPr>
        <w:rPr>
          <w:sz w:val="48"/>
          <w:szCs w:val="48"/>
          <w:lang w:val="en-DE"/>
        </w:rPr>
      </w:pPr>
      <w:r w:rsidRPr="0087346B">
        <w:rPr>
          <w:sz w:val="48"/>
          <w:szCs w:val="48"/>
          <w:highlight w:val="yellow"/>
          <w:lang w:val="en-DE"/>
        </w:rPr>
        <w:t>B</w:t>
      </w:r>
      <w:r w:rsidR="00AF77A2" w:rsidRPr="0087346B">
        <w:rPr>
          <w:sz w:val="48"/>
          <w:szCs w:val="48"/>
          <w:highlight w:val="yellow"/>
          <w:lang w:val="en-DE"/>
        </w:rPr>
        <w:t>it</w:t>
      </w:r>
      <w:r w:rsidRPr="0087346B">
        <w:rPr>
          <w:sz w:val="48"/>
          <w:szCs w:val="48"/>
          <w:highlight w:val="yellow"/>
          <w:lang w:val="en-DE"/>
        </w:rPr>
        <w:t>te maximum bis 14:30</w:t>
      </w:r>
      <w:r w:rsidRPr="0087346B">
        <w:rPr>
          <w:sz w:val="48"/>
          <w:szCs w:val="48"/>
          <w:lang w:val="en-DE"/>
        </w:rPr>
        <w:t xml:space="preserve"> </w:t>
      </w:r>
    </w:p>
    <w:p w14:paraId="65680310" w14:textId="77777777" w:rsidR="00A00603" w:rsidRDefault="00A00603" w:rsidP="00A00603">
      <w:pPr>
        <w:rPr>
          <w:lang w:val="en-DE"/>
        </w:rPr>
      </w:pPr>
    </w:p>
    <w:p w14:paraId="5D99C069" w14:textId="77777777" w:rsidR="00A00603" w:rsidRPr="00A877A7" w:rsidRDefault="00A00603" w:rsidP="00A00603">
      <w:pPr>
        <w:rPr>
          <w:lang w:val="en-DE"/>
        </w:rPr>
      </w:pPr>
    </w:p>
    <w:sectPr w:rsidR="00A00603" w:rsidRPr="00A8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C1D0B92"/>
    <w:multiLevelType w:val="hybridMultilevel"/>
    <w:tmpl w:val="88EE9E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43076441">
    <w:abstractNumId w:val="19"/>
  </w:num>
  <w:num w:numId="2" w16cid:durableId="959261233">
    <w:abstractNumId w:val="12"/>
  </w:num>
  <w:num w:numId="3" w16cid:durableId="1118181893">
    <w:abstractNumId w:val="10"/>
  </w:num>
  <w:num w:numId="4" w16cid:durableId="299456960">
    <w:abstractNumId w:val="22"/>
  </w:num>
  <w:num w:numId="5" w16cid:durableId="969280863">
    <w:abstractNumId w:val="13"/>
  </w:num>
  <w:num w:numId="6" w16cid:durableId="1548293428">
    <w:abstractNumId w:val="16"/>
  </w:num>
  <w:num w:numId="7" w16cid:durableId="639651787">
    <w:abstractNumId w:val="18"/>
  </w:num>
  <w:num w:numId="8" w16cid:durableId="1429083750">
    <w:abstractNumId w:val="9"/>
  </w:num>
  <w:num w:numId="9" w16cid:durableId="1334450502">
    <w:abstractNumId w:val="7"/>
  </w:num>
  <w:num w:numId="10" w16cid:durableId="732510989">
    <w:abstractNumId w:val="6"/>
  </w:num>
  <w:num w:numId="11" w16cid:durableId="1356228671">
    <w:abstractNumId w:val="5"/>
  </w:num>
  <w:num w:numId="12" w16cid:durableId="463623040">
    <w:abstractNumId w:val="4"/>
  </w:num>
  <w:num w:numId="13" w16cid:durableId="1678338872">
    <w:abstractNumId w:val="8"/>
  </w:num>
  <w:num w:numId="14" w16cid:durableId="1852530032">
    <w:abstractNumId w:val="3"/>
  </w:num>
  <w:num w:numId="15" w16cid:durableId="95374501">
    <w:abstractNumId w:val="2"/>
  </w:num>
  <w:num w:numId="16" w16cid:durableId="1563323031">
    <w:abstractNumId w:val="1"/>
  </w:num>
  <w:num w:numId="17" w16cid:durableId="1659647779">
    <w:abstractNumId w:val="0"/>
  </w:num>
  <w:num w:numId="18" w16cid:durableId="171845431">
    <w:abstractNumId w:val="14"/>
  </w:num>
  <w:num w:numId="19" w16cid:durableId="2072801388">
    <w:abstractNumId w:val="15"/>
  </w:num>
  <w:num w:numId="20" w16cid:durableId="364598923">
    <w:abstractNumId w:val="21"/>
  </w:num>
  <w:num w:numId="21" w16cid:durableId="1847942738">
    <w:abstractNumId w:val="17"/>
  </w:num>
  <w:num w:numId="22" w16cid:durableId="1238634319">
    <w:abstractNumId w:val="11"/>
  </w:num>
  <w:num w:numId="23" w16cid:durableId="2094281386">
    <w:abstractNumId w:val="23"/>
  </w:num>
  <w:num w:numId="24" w16cid:durableId="15511922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A7"/>
    <w:rsid w:val="000C2AC6"/>
    <w:rsid w:val="00116883"/>
    <w:rsid w:val="00234E7E"/>
    <w:rsid w:val="002E0456"/>
    <w:rsid w:val="003316C0"/>
    <w:rsid w:val="0043592E"/>
    <w:rsid w:val="0045026B"/>
    <w:rsid w:val="004D3977"/>
    <w:rsid w:val="005263FD"/>
    <w:rsid w:val="005718D8"/>
    <w:rsid w:val="005F783E"/>
    <w:rsid w:val="00645252"/>
    <w:rsid w:val="006D3D74"/>
    <w:rsid w:val="0083569A"/>
    <w:rsid w:val="0087346B"/>
    <w:rsid w:val="00A00603"/>
    <w:rsid w:val="00A877A7"/>
    <w:rsid w:val="00A9204E"/>
    <w:rsid w:val="00AF77A2"/>
    <w:rsid w:val="00B92D98"/>
    <w:rsid w:val="00E34319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4C314"/>
  <w15:chartTrackingRefBased/>
  <w15:docId w15:val="{57459983-66A5-43EC-ABA0-2B13D319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877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7A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DE" w:eastAsia="en-DE"/>
    </w:rPr>
  </w:style>
  <w:style w:type="character" w:customStyle="1" w:styleId="hljs-tag">
    <w:name w:val="hljs-tag"/>
    <w:basedOn w:val="DefaultParagraphFont"/>
    <w:rsid w:val="00A877A7"/>
  </w:style>
  <w:style w:type="character" w:customStyle="1" w:styleId="hljs-name">
    <w:name w:val="hljs-name"/>
    <w:basedOn w:val="DefaultParagraphFont"/>
    <w:rsid w:val="00A877A7"/>
  </w:style>
  <w:style w:type="character" w:customStyle="1" w:styleId="hljs-attr">
    <w:name w:val="hljs-attr"/>
    <w:basedOn w:val="DefaultParagraphFont"/>
    <w:rsid w:val="00A877A7"/>
  </w:style>
  <w:style w:type="character" w:customStyle="1" w:styleId="hljs-string">
    <w:name w:val="hljs-string"/>
    <w:basedOn w:val="DefaultParagraphFont"/>
    <w:rsid w:val="00A877A7"/>
  </w:style>
  <w:style w:type="character" w:styleId="UnresolvedMention">
    <w:name w:val="Unresolved Mention"/>
    <w:basedOn w:val="DefaultParagraphFont"/>
    <w:uiPriority w:val="99"/>
    <w:semiHidden/>
    <w:unhideWhenUsed/>
    <w:rsid w:val="00A8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7069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367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4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.khorsandfard@daa.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h\AppData\Local\Microsoft\Office\16.0\DTS\en-DE%7bCE3A00B5-804E-47C5-89D2-B98804EF3E37%7d\%7b77BA388F-A589-4EB0-B94D-49079A79D7E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88884C-7030-4FE7-B2A7-443186E711B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{77BA388F-A589-4EB0-B94D-49079A79D7E7}tf02786999_win32</Template>
  <TotalTime>101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Khorsandfard</dc:creator>
  <cp:keywords/>
  <dc:description/>
  <cp:lastModifiedBy>Ali Khorsandfard</cp:lastModifiedBy>
  <cp:revision>13</cp:revision>
  <dcterms:created xsi:type="dcterms:W3CDTF">2024-05-23T09:50:00Z</dcterms:created>
  <dcterms:modified xsi:type="dcterms:W3CDTF">2024-05-24T13:41:00Z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